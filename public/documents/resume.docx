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3CE9" w14:textId="3000BF44" w:rsidR="00DA709F" w:rsidRPr="009E7174" w:rsidRDefault="00DA709F" w:rsidP="008D40B8">
      <w:pPr>
        <w:spacing w:after="120"/>
        <w:jc w:val="center"/>
        <w:rPr>
          <w:rFonts w:ascii="Arial" w:hAnsi="Arial" w:cs="Arial"/>
          <w:b/>
          <w:bCs/>
          <w:sz w:val="36"/>
          <w:szCs w:val="36"/>
        </w:rPr>
      </w:pPr>
      <w:r w:rsidRPr="009E7174">
        <w:rPr>
          <w:rFonts w:ascii="Arial" w:hAnsi="Arial" w:cs="Arial"/>
          <w:b/>
          <w:bCs/>
          <w:sz w:val="36"/>
          <w:szCs w:val="36"/>
        </w:rPr>
        <w:t>Jasper Bae</w:t>
      </w:r>
    </w:p>
    <w:p w14:paraId="6D50E5FD" w14:textId="2914F16E" w:rsidR="00A9265B" w:rsidRPr="008D40B8" w:rsidRDefault="00E87A68" w:rsidP="008D40B8">
      <w:pPr>
        <w:pBdr>
          <w:bottom w:val="single" w:sz="8" w:space="1" w:color="auto"/>
        </w:pBdr>
        <w:jc w:val="center"/>
        <w:rPr>
          <w:rFonts w:ascii="Arial" w:hAnsi="Arial" w:cs="Arial"/>
          <w:sz w:val="12"/>
          <w:szCs w:val="12"/>
        </w:rPr>
      </w:pPr>
      <w:hyperlink r:id="rId9" w:history="1">
        <w:r w:rsidR="006D336D" w:rsidRPr="008D40B8">
          <w:rPr>
            <w:rStyle w:val="Hyperlink"/>
            <w:rFonts w:ascii="Arial" w:hAnsi="Arial" w:cs="Arial"/>
            <w:sz w:val="20"/>
            <w:szCs w:val="20"/>
          </w:rPr>
          <w:t>jasperbae@gmail.com</w:t>
        </w:r>
      </w:hyperlink>
      <w:r w:rsidR="007B4C32" w:rsidRPr="008D40B8">
        <w:rPr>
          <w:rFonts w:ascii="Arial" w:hAnsi="Arial" w:cs="Arial"/>
          <w:sz w:val="20"/>
          <w:szCs w:val="20"/>
        </w:rPr>
        <w:t xml:space="preserve"> ▪ </w:t>
      </w:r>
      <w:r w:rsidR="005E598E" w:rsidRPr="008D40B8">
        <w:rPr>
          <w:rFonts w:ascii="Arial" w:hAnsi="Arial" w:cs="Arial"/>
          <w:sz w:val="20"/>
          <w:szCs w:val="20"/>
        </w:rPr>
        <w:t>(201) 747-8641</w:t>
      </w:r>
      <w:r w:rsidR="007B4C32" w:rsidRPr="008D40B8">
        <w:rPr>
          <w:rFonts w:ascii="Arial" w:hAnsi="Arial" w:cs="Arial"/>
          <w:sz w:val="20"/>
          <w:szCs w:val="20"/>
        </w:rPr>
        <w:t xml:space="preserve"> ▪</w:t>
      </w:r>
      <w:r w:rsidR="005E598E" w:rsidRPr="008D40B8">
        <w:rPr>
          <w:rFonts w:ascii="Arial" w:hAnsi="Arial" w:cs="Arial"/>
          <w:sz w:val="20"/>
          <w:szCs w:val="20"/>
        </w:rPr>
        <w:t xml:space="preserve"> 417 Lancaster Ct, Piscataway, NJ 08854</w:t>
      </w:r>
      <w:r w:rsidR="008D40B8">
        <w:rPr>
          <w:rFonts w:ascii="Arial" w:hAnsi="Arial" w:cs="Arial"/>
          <w:sz w:val="20"/>
          <w:szCs w:val="20"/>
        </w:rPr>
        <w:br/>
      </w:r>
    </w:p>
    <w:p w14:paraId="7082A014" w14:textId="54CAA3BD" w:rsidR="00A9265B" w:rsidRPr="009508D8" w:rsidRDefault="00A9265B" w:rsidP="00A9265B">
      <w:pPr>
        <w:rPr>
          <w:rFonts w:ascii="Arial" w:hAnsi="Arial" w:cs="Arial"/>
          <w:sz w:val="24"/>
          <w:szCs w:val="24"/>
        </w:rPr>
      </w:pPr>
    </w:p>
    <w:p w14:paraId="4EF97B70" w14:textId="638725BB" w:rsidR="00151960" w:rsidRPr="008D40B8" w:rsidRDefault="008D40B8" w:rsidP="00AC7C2E">
      <w:pPr>
        <w:tabs>
          <w:tab w:val="left" w:pos="2160"/>
          <w:tab w:val="left" w:pos="3600"/>
          <w:tab w:val="left" w:pos="5040"/>
          <w:tab w:val="left" w:pos="6480"/>
          <w:tab w:val="left" w:pos="7920"/>
        </w:tabs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>Relevant</w:t>
      </w:r>
      <w:r w:rsidR="00B0250B" w:rsidRPr="008D40B8">
        <w:rPr>
          <w:rFonts w:ascii="Arial" w:hAnsi="Arial" w:cs="Arial"/>
          <w:b/>
          <w:bCs/>
          <w:sz w:val="20"/>
          <w:szCs w:val="20"/>
        </w:rPr>
        <w:t xml:space="preserve"> </w:t>
      </w:r>
      <w:r w:rsidR="00B0250B" w:rsidRPr="008D40B8">
        <w:rPr>
          <w:rFonts w:ascii="Arial" w:hAnsi="Arial" w:cs="Arial"/>
          <w:b/>
          <w:bCs/>
          <w:sz w:val="20"/>
          <w:szCs w:val="20"/>
        </w:rPr>
        <w:tab/>
      </w:r>
      <w:r w:rsidR="00151960" w:rsidRPr="008D40B8">
        <w:rPr>
          <w:rFonts w:ascii="Arial" w:hAnsi="Arial" w:cs="Arial"/>
          <w:sz w:val="20"/>
          <w:szCs w:val="20"/>
        </w:rPr>
        <w:t>JavaScript</w:t>
      </w:r>
      <w:r w:rsidR="006606E3" w:rsidRPr="008D40B8">
        <w:rPr>
          <w:rFonts w:ascii="Arial" w:hAnsi="Arial" w:cs="Arial"/>
          <w:sz w:val="20"/>
          <w:szCs w:val="20"/>
        </w:rPr>
        <w:tab/>
      </w:r>
      <w:r w:rsidR="00AC7C2E" w:rsidRPr="008D40B8">
        <w:rPr>
          <w:rFonts w:ascii="Arial" w:hAnsi="Arial" w:cs="Arial"/>
          <w:sz w:val="20"/>
          <w:szCs w:val="20"/>
        </w:rPr>
        <w:t>CSS</w:t>
      </w:r>
      <w:r w:rsidR="00C13E82" w:rsidRPr="008D40B8">
        <w:rPr>
          <w:rFonts w:ascii="Arial" w:hAnsi="Arial" w:cs="Arial"/>
          <w:sz w:val="20"/>
          <w:szCs w:val="20"/>
        </w:rPr>
        <w:tab/>
      </w:r>
      <w:r w:rsidR="00AC7C2E" w:rsidRPr="008D40B8">
        <w:rPr>
          <w:rFonts w:ascii="Arial" w:hAnsi="Arial" w:cs="Arial"/>
          <w:sz w:val="20"/>
          <w:szCs w:val="20"/>
        </w:rPr>
        <w:t>React.js</w:t>
      </w:r>
      <w:r w:rsidR="006606E3" w:rsidRPr="008D40B8">
        <w:rPr>
          <w:rFonts w:ascii="Arial" w:hAnsi="Arial" w:cs="Arial"/>
          <w:sz w:val="20"/>
          <w:szCs w:val="20"/>
        </w:rPr>
        <w:tab/>
      </w:r>
      <w:r w:rsidR="00FA5B1C" w:rsidRPr="008D40B8">
        <w:rPr>
          <w:rFonts w:ascii="Arial" w:hAnsi="Arial" w:cs="Arial"/>
          <w:sz w:val="20"/>
          <w:szCs w:val="20"/>
        </w:rPr>
        <w:t>Node.js</w:t>
      </w:r>
      <w:r w:rsidR="006606E3" w:rsidRPr="008D40B8">
        <w:rPr>
          <w:rFonts w:ascii="Arial" w:hAnsi="Arial" w:cs="Arial"/>
          <w:sz w:val="20"/>
          <w:szCs w:val="20"/>
        </w:rPr>
        <w:tab/>
      </w:r>
      <w:r w:rsidR="00AC7C2E" w:rsidRPr="008D40B8">
        <w:rPr>
          <w:rFonts w:ascii="Arial" w:hAnsi="Arial" w:cs="Arial"/>
          <w:sz w:val="20"/>
          <w:szCs w:val="20"/>
        </w:rPr>
        <w:t>PostgreSQL</w:t>
      </w:r>
    </w:p>
    <w:p w14:paraId="429FF34B" w14:textId="35499636" w:rsidR="00FB78F8" w:rsidRPr="00E90DDE" w:rsidRDefault="008D40B8" w:rsidP="008D40B8">
      <w:pPr>
        <w:tabs>
          <w:tab w:val="left" w:pos="2160"/>
          <w:tab w:val="left" w:pos="3600"/>
          <w:tab w:val="left" w:pos="5040"/>
          <w:tab w:val="left" w:pos="6480"/>
        </w:tabs>
        <w:rPr>
          <w:rFonts w:ascii="Arial" w:hAnsi="Arial" w:cs="Arial"/>
          <w:sz w:val="20"/>
          <w:szCs w:val="20"/>
        </w:rPr>
      </w:pPr>
      <w:r w:rsidRPr="00E90DDE">
        <w:rPr>
          <w:rFonts w:ascii="Arial" w:hAnsi="Arial" w:cs="Arial"/>
          <w:b/>
          <w:bCs/>
          <w:sz w:val="20"/>
          <w:szCs w:val="20"/>
        </w:rPr>
        <w:t>Skills</w:t>
      </w:r>
      <w:r w:rsidR="00151960" w:rsidRPr="00E90DDE">
        <w:rPr>
          <w:rFonts w:ascii="Arial" w:hAnsi="Arial" w:cs="Arial"/>
          <w:b/>
          <w:bCs/>
          <w:sz w:val="20"/>
          <w:szCs w:val="20"/>
        </w:rPr>
        <w:tab/>
      </w:r>
      <w:r w:rsidR="006606E3" w:rsidRPr="00E90DDE">
        <w:rPr>
          <w:rFonts w:ascii="Arial" w:hAnsi="Arial" w:cs="Arial"/>
          <w:sz w:val="20"/>
          <w:szCs w:val="20"/>
        </w:rPr>
        <w:t>HTML</w:t>
      </w:r>
      <w:r w:rsidR="006606E3" w:rsidRPr="00E90DDE">
        <w:rPr>
          <w:rFonts w:ascii="Arial" w:hAnsi="Arial" w:cs="Arial"/>
          <w:sz w:val="20"/>
          <w:szCs w:val="20"/>
        </w:rPr>
        <w:tab/>
      </w:r>
      <w:r w:rsidR="00AC7C2E" w:rsidRPr="00E90DDE">
        <w:rPr>
          <w:rFonts w:ascii="Arial" w:hAnsi="Arial" w:cs="Arial"/>
          <w:sz w:val="20"/>
          <w:szCs w:val="20"/>
        </w:rPr>
        <w:t>TypeScript</w:t>
      </w:r>
      <w:r w:rsidR="00C13E82" w:rsidRPr="00E90DDE">
        <w:rPr>
          <w:rFonts w:ascii="Arial" w:hAnsi="Arial" w:cs="Arial"/>
          <w:sz w:val="20"/>
          <w:szCs w:val="20"/>
        </w:rPr>
        <w:tab/>
      </w:r>
      <w:r w:rsidR="00E87A68">
        <w:rPr>
          <w:rFonts w:ascii="Arial" w:hAnsi="Arial" w:cs="Arial"/>
          <w:sz w:val="20"/>
          <w:szCs w:val="20"/>
        </w:rPr>
        <w:t>React Native</w:t>
      </w:r>
      <w:r w:rsidR="00FA5B1C" w:rsidRPr="00E90DDE">
        <w:rPr>
          <w:rFonts w:ascii="Arial" w:hAnsi="Arial" w:cs="Arial"/>
          <w:sz w:val="20"/>
          <w:szCs w:val="20"/>
        </w:rPr>
        <w:tab/>
      </w:r>
      <w:r w:rsidR="00E87A68">
        <w:rPr>
          <w:rFonts w:ascii="Arial" w:hAnsi="Arial" w:cs="Arial"/>
          <w:sz w:val="20"/>
          <w:szCs w:val="20"/>
        </w:rPr>
        <w:t>Adobe XD</w:t>
      </w:r>
      <w:r w:rsidR="008F3946" w:rsidRPr="00E90DDE">
        <w:rPr>
          <w:rFonts w:ascii="Arial" w:hAnsi="Arial" w:cs="Arial"/>
          <w:sz w:val="20"/>
          <w:szCs w:val="20"/>
        </w:rPr>
        <w:tab/>
      </w:r>
      <w:r w:rsidR="00D27C33">
        <w:rPr>
          <w:rFonts w:ascii="Arial" w:hAnsi="Arial" w:cs="Arial"/>
          <w:sz w:val="20"/>
          <w:szCs w:val="20"/>
        </w:rPr>
        <w:t>Git</w:t>
      </w:r>
    </w:p>
    <w:p w14:paraId="7705E9BD" w14:textId="77777777" w:rsidR="008D40B8" w:rsidRPr="009508D8" w:rsidRDefault="008D40B8" w:rsidP="008D40B8">
      <w:pPr>
        <w:tabs>
          <w:tab w:val="left" w:pos="2160"/>
          <w:tab w:val="left" w:pos="3600"/>
          <w:tab w:val="left" w:pos="5040"/>
          <w:tab w:val="left" w:pos="6480"/>
        </w:tabs>
        <w:rPr>
          <w:rFonts w:ascii="Arial" w:hAnsi="Arial" w:cs="Arial"/>
          <w:sz w:val="24"/>
          <w:szCs w:val="24"/>
        </w:rPr>
      </w:pPr>
    </w:p>
    <w:p w14:paraId="3B5C4AF7" w14:textId="1EED0E77" w:rsidR="00FB78F8" w:rsidRPr="008D40B8" w:rsidRDefault="008D40B8" w:rsidP="003202C7">
      <w:pPr>
        <w:tabs>
          <w:tab w:val="left" w:pos="2160"/>
          <w:tab w:val="left" w:pos="8280"/>
        </w:tabs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>Education</w:t>
      </w:r>
      <w:r w:rsidR="001C488C" w:rsidRPr="008D40B8">
        <w:rPr>
          <w:rFonts w:ascii="Arial" w:hAnsi="Arial" w:cs="Arial"/>
          <w:b/>
          <w:bCs/>
          <w:sz w:val="20"/>
          <w:szCs w:val="20"/>
        </w:rPr>
        <w:tab/>
      </w:r>
      <w:r w:rsidR="00AD2711" w:rsidRPr="008D40B8">
        <w:rPr>
          <w:rFonts w:ascii="Arial" w:hAnsi="Arial" w:cs="Arial"/>
          <w:b/>
          <w:bCs/>
          <w:sz w:val="20"/>
          <w:szCs w:val="20"/>
        </w:rPr>
        <w:t>Rutgers</w:t>
      </w:r>
      <w:r w:rsidR="00E60240" w:rsidRPr="008D40B8">
        <w:rPr>
          <w:rFonts w:ascii="Arial" w:hAnsi="Arial" w:cs="Arial"/>
          <w:b/>
          <w:bCs/>
          <w:sz w:val="20"/>
          <w:szCs w:val="20"/>
        </w:rPr>
        <w:t>, The State University of New Jersey</w:t>
      </w:r>
      <w:r w:rsidR="001C488C" w:rsidRPr="008D40B8">
        <w:rPr>
          <w:rFonts w:ascii="Arial" w:hAnsi="Arial" w:cs="Arial"/>
          <w:sz w:val="20"/>
          <w:szCs w:val="20"/>
        </w:rPr>
        <w:tab/>
      </w:r>
    </w:p>
    <w:p w14:paraId="1B0579C4" w14:textId="26476262" w:rsidR="00E60240" w:rsidRPr="008D40B8" w:rsidRDefault="00E60240" w:rsidP="008D40B8">
      <w:pPr>
        <w:tabs>
          <w:tab w:val="left" w:pos="2160"/>
          <w:tab w:val="left" w:pos="8910"/>
        </w:tabs>
        <w:rPr>
          <w:rFonts w:ascii="Arial" w:hAnsi="Arial" w:cs="Arial"/>
          <w:b/>
          <w:bCs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ab/>
      </w:r>
      <w:r w:rsidR="008F719C" w:rsidRPr="008D40B8">
        <w:rPr>
          <w:rFonts w:ascii="Arial" w:hAnsi="Arial" w:cs="Arial"/>
          <w:b/>
          <w:bCs/>
          <w:sz w:val="20"/>
          <w:szCs w:val="20"/>
        </w:rPr>
        <w:t>Rutgers Business School</w:t>
      </w:r>
      <w:r w:rsidR="008D40B8">
        <w:rPr>
          <w:rFonts w:ascii="Arial" w:hAnsi="Arial" w:cs="Arial"/>
          <w:b/>
          <w:bCs/>
          <w:sz w:val="20"/>
          <w:szCs w:val="20"/>
        </w:rPr>
        <w:tab/>
        <w:t>New Brunswick, NJ</w:t>
      </w:r>
      <w:r w:rsidR="008D40B8">
        <w:rPr>
          <w:rFonts w:ascii="Arial" w:hAnsi="Arial" w:cs="Arial"/>
          <w:b/>
          <w:bCs/>
          <w:sz w:val="20"/>
          <w:szCs w:val="20"/>
        </w:rPr>
        <w:tab/>
      </w:r>
    </w:p>
    <w:p w14:paraId="7CE770E5" w14:textId="2A77F4FE" w:rsidR="008F719C" w:rsidRPr="008D40B8" w:rsidRDefault="008F719C" w:rsidP="008D40B8">
      <w:pPr>
        <w:tabs>
          <w:tab w:val="left" w:pos="2160"/>
          <w:tab w:val="left" w:pos="8820"/>
        </w:tabs>
        <w:rPr>
          <w:rFonts w:ascii="Arial" w:hAnsi="Arial" w:cs="Arial"/>
          <w:i/>
          <w:iCs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ab/>
      </w:r>
      <w:r w:rsidRPr="008D40B8">
        <w:rPr>
          <w:rFonts w:ascii="Arial" w:hAnsi="Arial" w:cs="Arial"/>
          <w:sz w:val="20"/>
          <w:szCs w:val="20"/>
        </w:rPr>
        <w:t xml:space="preserve">Bachelor of Science, </w:t>
      </w:r>
      <w:r w:rsidR="00AE4397">
        <w:rPr>
          <w:rFonts w:ascii="Arial" w:hAnsi="Arial" w:cs="Arial"/>
          <w:sz w:val="20"/>
          <w:szCs w:val="20"/>
        </w:rPr>
        <w:t>Computer Science and Finance</w:t>
      </w:r>
      <w:r w:rsidR="008D40B8">
        <w:rPr>
          <w:rFonts w:ascii="Arial" w:hAnsi="Arial" w:cs="Arial"/>
          <w:sz w:val="20"/>
          <w:szCs w:val="20"/>
        </w:rPr>
        <w:tab/>
      </w:r>
      <w:r w:rsidR="008D40B8" w:rsidRPr="008D40B8">
        <w:rPr>
          <w:rFonts w:ascii="Arial" w:hAnsi="Arial" w:cs="Arial"/>
          <w:i/>
          <w:iCs/>
          <w:sz w:val="20"/>
          <w:szCs w:val="20"/>
        </w:rPr>
        <w:t>Sep 2016 – May 2020</w:t>
      </w:r>
    </w:p>
    <w:p w14:paraId="3D381474" w14:textId="77777777" w:rsidR="008D40B8" w:rsidRDefault="008F719C" w:rsidP="00E3799C">
      <w:pPr>
        <w:tabs>
          <w:tab w:val="left" w:pos="2160"/>
          <w:tab w:val="left" w:pos="8370"/>
        </w:tabs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ab/>
        <w:t xml:space="preserve">GPA: </w:t>
      </w:r>
      <w:r w:rsidR="00421BC8" w:rsidRPr="008D40B8">
        <w:rPr>
          <w:rFonts w:ascii="Arial" w:hAnsi="Arial" w:cs="Arial"/>
          <w:sz w:val="20"/>
          <w:szCs w:val="20"/>
        </w:rPr>
        <w:t>3.48</w:t>
      </w:r>
      <w:r w:rsidR="00BB551E" w:rsidRPr="008D40B8">
        <w:rPr>
          <w:rFonts w:ascii="Arial" w:hAnsi="Arial" w:cs="Arial"/>
          <w:sz w:val="20"/>
          <w:szCs w:val="20"/>
        </w:rPr>
        <w:t>, Cum Laude</w:t>
      </w:r>
    </w:p>
    <w:p w14:paraId="506E64A5" w14:textId="46BB1496" w:rsidR="0058706A" w:rsidRPr="00851E8C" w:rsidRDefault="0058706A" w:rsidP="00E3799C">
      <w:pPr>
        <w:tabs>
          <w:tab w:val="left" w:pos="2160"/>
          <w:tab w:val="left" w:pos="8370"/>
        </w:tabs>
        <w:rPr>
          <w:rFonts w:ascii="Arial" w:hAnsi="Arial" w:cs="Arial"/>
          <w:sz w:val="28"/>
          <w:szCs w:val="28"/>
        </w:rPr>
      </w:pPr>
      <w:r w:rsidRPr="008D40B8">
        <w:rPr>
          <w:rFonts w:ascii="Arial" w:hAnsi="Arial" w:cs="Arial"/>
          <w:sz w:val="20"/>
          <w:szCs w:val="20"/>
        </w:rPr>
        <w:tab/>
      </w:r>
    </w:p>
    <w:p w14:paraId="4D72947E" w14:textId="06E882E7" w:rsidR="00E43251" w:rsidRPr="00AE4397" w:rsidRDefault="008D40B8" w:rsidP="008D40B8">
      <w:pPr>
        <w:tabs>
          <w:tab w:val="left" w:pos="2160"/>
          <w:tab w:val="left" w:pos="9450"/>
        </w:tabs>
        <w:rPr>
          <w:rFonts w:ascii="Arial" w:hAnsi="Arial" w:cs="Arial"/>
          <w:b/>
          <w:bCs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>Professional</w:t>
      </w:r>
      <w:r w:rsidR="00CA5B6E" w:rsidRPr="008D40B8">
        <w:rPr>
          <w:rFonts w:ascii="Arial" w:hAnsi="Arial" w:cs="Arial"/>
          <w:b/>
          <w:bCs/>
          <w:sz w:val="20"/>
          <w:szCs w:val="20"/>
        </w:rPr>
        <w:tab/>
      </w:r>
      <w:r w:rsidR="00AE4397" w:rsidRPr="00AE4397">
        <w:rPr>
          <w:rFonts w:ascii="Arial" w:hAnsi="Arial" w:cs="Arial"/>
          <w:b/>
          <w:bCs/>
          <w:sz w:val="20"/>
          <w:szCs w:val="20"/>
        </w:rPr>
        <w:t>Backend Java Developer Intern</w:t>
      </w:r>
      <w:r w:rsidR="00CA5B6E" w:rsidRPr="00AE4397">
        <w:rPr>
          <w:rFonts w:ascii="Arial" w:hAnsi="Arial" w:cs="Arial"/>
          <w:b/>
          <w:bCs/>
          <w:sz w:val="20"/>
          <w:szCs w:val="20"/>
        </w:rPr>
        <w:tab/>
      </w:r>
      <w:r w:rsidRPr="00AE4397">
        <w:rPr>
          <w:rFonts w:ascii="Arial" w:hAnsi="Arial" w:cs="Arial"/>
          <w:b/>
          <w:bCs/>
          <w:sz w:val="20"/>
          <w:szCs w:val="20"/>
        </w:rPr>
        <w:t>Rockleigh, NJ</w:t>
      </w:r>
    </w:p>
    <w:p w14:paraId="1A64E5A9" w14:textId="20F29DD4" w:rsidR="00CA5B6E" w:rsidRPr="008D40B8" w:rsidRDefault="008D40B8" w:rsidP="008D40B8">
      <w:pPr>
        <w:tabs>
          <w:tab w:val="left" w:pos="2160"/>
          <w:tab w:val="left" w:pos="8730"/>
        </w:tabs>
        <w:ind w:right="-90"/>
        <w:rPr>
          <w:rFonts w:ascii="Arial" w:hAnsi="Arial" w:cs="Arial"/>
          <w:sz w:val="20"/>
          <w:szCs w:val="20"/>
        </w:rPr>
      </w:pPr>
      <w:r w:rsidRPr="00AE4397">
        <w:rPr>
          <w:rFonts w:ascii="Arial" w:hAnsi="Arial" w:cs="Arial"/>
          <w:b/>
          <w:bCs/>
          <w:sz w:val="20"/>
          <w:szCs w:val="20"/>
        </w:rPr>
        <w:t>Experience</w:t>
      </w:r>
      <w:r w:rsidR="00CA5B6E" w:rsidRPr="00AE4397">
        <w:rPr>
          <w:rFonts w:ascii="Arial" w:hAnsi="Arial" w:cs="Arial"/>
          <w:b/>
          <w:bCs/>
          <w:sz w:val="20"/>
          <w:szCs w:val="20"/>
        </w:rPr>
        <w:tab/>
      </w:r>
      <w:r w:rsidR="00AE4397" w:rsidRPr="00AE4397">
        <w:rPr>
          <w:rFonts w:ascii="Arial" w:hAnsi="Arial" w:cs="Arial"/>
          <w:sz w:val="20"/>
          <w:szCs w:val="20"/>
        </w:rPr>
        <w:t>RSC Solutions</w:t>
      </w:r>
      <w:r>
        <w:rPr>
          <w:rFonts w:ascii="Arial" w:hAnsi="Arial" w:cs="Arial"/>
          <w:sz w:val="20"/>
          <w:szCs w:val="20"/>
        </w:rPr>
        <w:tab/>
      </w:r>
      <w:r w:rsidRPr="008D40B8">
        <w:rPr>
          <w:rFonts w:ascii="Arial" w:hAnsi="Arial" w:cs="Arial"/>
          <w:i/>
          <w:iCs/>
          <w:sz w:val="20"/>
          <w:szCs w:val="20"/>
        </w:rPr>
        <w:t>May 2016 – June 2016</w:t>
      </w:r>
    </w:p>
    <w:p w14:paraId="07A72168" w14:textId="1549515E" w:rsidR="00AE4397" w:rsidRDefault="00AE4397" w:rsidP="00E61C11">
      <w:pPr>
        <w:pStyle w:val="ListParagraph"/>
        <w:numPr>
          <w:ilvl w:val="0"/>
          <w:numId w:val="26"/>
        </w:numPr>
        <w:tabs>
          <w:tab w:val="left" w:pos="2160"/>
          <w:tab w:val="left" w:pos="8370"/>
        </w:tabs>
        <w:ind w:left="24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in backend debugging and data duplication deletions on MongoDB for FitchRatings. </w:t>
      </w:r>
    </w:p>
    <w:p w14:paraId="5DEA864B" w14:textId="26EEC309" w:rsidR="00EF0BC7" w:rsidRDefault="00AE4397" w:rsidP="00EF0BC7">
      <w:pPr>
        <w:pStyle w:val="ListParagraph"/>
        <w:numPr>
          <w:ilvl w:val="0"/>
          <w:numId w:val="26"/>
        </w:numPr>
        <w:tabs>
          <w:tab w:val="left" w:pos="2160"/>
          <w:tab w:val="left" w:pos="8370"/>
        </w:tabs>
        <w:ind w:left="24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MongoDB cron job to delete </w:t>
      </w:r>
      <w:r w:rsidR="000836DA" w:rsidRPr="008D40B8">
        <w:rPr>
          <w:rFonts w:ascii="Arial" w:hAnsi="Arial" w:cs="Arial"/>
          <w:sz w:val="20"/>
          <w:szCs w:val="20"/>
        </w:rPr>
        <w:t xml:space="preserve">duplicate </w:t>
      </w:r>
      <w:r>
        <w:rPr>
          <w:rFonts w:ascii="Arial" w:hAnsi="Arial" w:cs="Arial"/>
          <w:sz w:val="20"/>
          <w:szCs w:val="20"/>
        </w:rPr>
        <w:t xml:space="preserve">data </w:t>
      </w:r>
      <w:r w:rsidR="000836DA" w:rsidRPr="008D40B8">
        <w:rPr>
          <w:rFonts w:ascii="Arial" w:hAnsi="Arial" w:cs="Arial"/>
          <w:sz w:val="20"/>
          <w:szCs w:val="20"/>
        </w:rPr>
        <w:t>entries</w:t>
      </w:r>
      <w:r>
        <w:rPr>
          <w:rFonts w:ascii="Arial" w:hAnsi="Arial" w:cs="Arial"/>
          <w:sz w:val="20"/>
          <w:szCs w:val="20"/>
        </w:rPr>
        <w:t xml:space="preserve"> at a particular date and time.</w:t>
      </w:r>
    </w:p>
    <w:p w14:paraId="30BD004B" w14:textId="23A34FBD" w:rsidR="00EF0BC7" w:rsidRPr="00EF0BC7" w:rsidRDefault="00EF0BC7" w:rsidP="00EF0BC7">
      <w:pPr>
        <w:pStyle w:val="ListParagraph"/>
        <w:numPr>
          <w:ilvl w:val="0"/>
          <w:numId w:val="26"/>
        </w:numPr>
        <w:tabs>
          <w:tab w:val="left" w:pos="2160"/>
          <w:tab w:val="left" w:pos="8370"/>
        </w:tabs>
        <w:ind w:left="24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Examined FitchRatings project structure to identify how to implement searching for article authors.</w:t>
      </w:r>
    </w:p>
    <w:p w14:paraId="25665687" w14:textId="77777777" w:rsidR="009D2B20" w:rsidRPr="009508D8" w:rsidRDefault="009D2B20" w:rsidP="009D2B20">
      <w:pPr>
        <w:tabs>
          <w:tab w:val="left" w:pos="2160"/>
          <w:tab w:val="left" w:pos="8370"/>
        </w:tabs>
        <w:rPr>
          <w:rFonts w:ascii="Arial" w:hAnsi="Arial" w:cs="Arial"/>
          <w:b/>
          <w:bCs/>
          <w:sz w:val="24"/>
          <w:szCs w:val="24"/>
        </w:rPr>
      </w:pPr>
    </w:p>
    <w:p w14:paraId="6D39C678" w14:textId="2F9CA34B" w:rsidR="00B33B4F" w:rsidRPr="008D40B8" w:rsidRDefault="008D40B8" w:rsidP="008D40B8">
      <w:pPr>
        <w:tabs>
          <w:tab w:val="left" w:pos="2160"/>
          <w:tab w:val="left" w:pos="8910"/>
        </w:tabs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>Projects</w:t>
      </w:r>
      <w:r w:rsidR="00C8561A" w:rsidRPr="008D40B8">
        <w:rPr>
          <w:rFonts w:ascii="Arial" w:hAnsi="Arial" w:cs="Arial"/>
          <w:b/>
          <w:bCs/>
          <w:sz w:val="20"/>
          <w:szCs w:val="20"/>
        </w:rPr>
        <w:tab/>
      </w:r>
      <w:r w:rsidR="001D6D6B" w:rsidRPr="008D40B8">
        <w:rPr>
          <w:rFonts w:ascii="Arial" w:hAnsi="Arial" w:cs="Arial"/>
          <w:b/>
          <w:bCs/>
          <w:sz w:val="20"/>
          <w:szCs w:val="20"/>
        </w:rPr>
        <w:t>Blossom</w:t>
      </w:r>
      <w:r w:rsidR="001D6D6B" w:rsidRPr="008D40B8">
        <w:rPr>
          <w:rFonts w:ascii="Arial" w:hAnsi="Arial" w:cs="Arial"/>
          <w:b/>
          <w:bCs/>
          <w:sz w:val="20"/>
          <w:szCs w:val="20"/>
        </w:rPr>
        <w:tab/>
      </w:r>
      <w:r w:rsidR="001D6D6B" w:rsidRPr="008D40B8">
        <w:rPr>
          <w:rFonts w:ascii="Arial" w:hAnsi="Arial" w:cs="Arial"/>
          <w:i/>
          <w:iCs/>
          <w:sz w:val="20"/>
          <w:szCs w:val="20"/>
        </w:rPr>
        <w:t>Mar 2021 – Apr 2021</w:t>
      </w:r>
    </w:p>
    <w:p w14:paraId="0283F123" w14:textId="3B1BCAE9" w:rsidR="001D6D6B" w:rsidRPr="008D40B8" w:rsidRDefault="00E53661" w:rsidP="00E61C11">
      <w:pPr>
        <w:pStyle w:val="ListParagraph"/>
        <w:numPr>
          <w:ilvl w:val="0"/>
          <w:numId w:val="26"/>
        </w:numPr>
        <w:tabs>
          <w:tab w:val="left" w:pos="2160"/>
          <w:tab w:val="left" w:pos="8370"/>
        </w:tabs>
        <w:ind w:left="2430" w:hanging="27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>Co-created a</w:t>
      </w:r>
      <w:r w:rsidR="00186939" w:rsidRPr="008D40B8">
        <w:rPr>
          <w:rFonts w:ascii="Arial" w:hAnsi="Arial" w:cs="Arial"/>
          <w:sz w:val="20"/>
          <w:szCs w:val="20"/>
        </w:rPr>
        <w:t xml:space="preserve"> randomly generated artwork website with a graphics designer</w:t>
      </w:r>
      <w:r w:rsidR="0062619A" w:rsidRPr="008D40B8">
        <w:rPr>
          <w:rFonts w:ascii="Arial" w:hAnsi="Arial" w:cs="Arial"/>
          <w:sz w:val="20"/>
          <w:szCs w:val="20"/>
        </w:rPr>
        <w:t xml:space="preserve"> using React.js, HTML, CSS, Pure.css, Heroku, and Firebase cloud infrastructure.</w:t>
      </w:r>
    </w:p>
    <w:p w14:paraId="34442BA8" w14:textId="5918549C" w:rsidR="0062619A" w:rsidRPr="008D40B8" w:rsidRDefault="002E1AB1" w:rsidP="00E61C11">
      <w:pPr>
        <w:pStyle w:val="ListParagraph"/>
        <w:numPr>
          <w:ilvl w:val="0"/>
          <w:numId w:val="26"/>
        </w:numPr>
        <w:tabs>
          <w:tab w:val="left" w:pos="2160"/>
          <w:tab w:val="left" w:pos="8370"/>
        </w:tabs>
        <w:ind w:left="2430" w:hanging="27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>Led technical architecture and development of the website</w:t>
      </w:r>
      <w:r w:rsidR="00AC7C2E" w:rsidRPr="008D40B8">
        <w:rPr>
          <w:rFonts w:ascii="Arial" w:hAnsi="Arial" w:cs="Arial"/>
          <w:sz w:val="20"/>
          <w:szCs w:val="20"/>
        </w:rPr>
        <w:t xml:space="preserve"> </w:t>
      </w:r>
      <w:r w:rsidR="00FD230D" w:rsidRPr="008D40B8">
        <w:rPr>
          <w:rFonts w:ascii="Arial" w:hAnsi="Arial" w:cs="Arial"/>
          <w:sz w:val="20"/>
          <w:szCs w:val="20"/>
        </w:rPr>
        <w:t xml:space="preserve">as a liaison between </w:t>
      </w:r>
      <w:r w:rsidR="00B57696">
        <w:rPr>
          <w:rFonts w:ascii="Arial" w:hAnsi="Arial" w:cs="Arial"/>
          <w:sz w:val="20"/>
          <w:szCs w:val="20"/>
        </w:rPr>
        <w:t>development</w:t>
      </w:r>
      <w:r w:rsidR="00FD230D" w:rsidRPr="008D40B8">
        <w:rPr>
          <w:rFonts w:ascii="Arial" w:hAnsi="Arial" w:cs="Arial"/>
          <w:sz w:val="20"/>
          <w:szCs w:val="20"/>
        </w:rPr>
        <w:t xml:space="preserve"> and user </w:t>
      </w:r>
      <w:r w:rsidR="00B57696">
        <w:rPr>
          <w:rFonts w:ascii="Arial" w:hAnsi="Arial" w:cs="Arial"/>
          <w:sz w:val="20"/>
          <w:szCs w:val="20"/>
        </w:rPr>
        <w:t>experience design</w:t>
      </w:r>
      <w:r w:rsidR="00D27C33">
        <w:rPr>
          <w:rFonts w:ascii="Arial" w:hAnsi="Arial" w:cs="Arial"/>
          <w:sz w:val="20"/>
          <w:szCs w:val="20"/>
        </w:rPr>
        <w:t xml:space="preserve"> using Trello and Figma.</w:t>
      </w:r>
    </w:p>
    <w:p w14:paraId="59F676F1" w14:textId="77777777" w:rsidR="00AF7BF8" w:rsidRPr="009508D8" w:rsidRDefault="00AF7BF8" w:rsidP="00AF7BF8">
      <w:pPr>
        <w:tabs>
          <w:tab w:val="left" w:pos="2160"/>
          <w:tab w:val="left" w:pos="8370"/>
        </w:tabs>
        <w:rPr>
          <w:rFonts w:ascii="Arial" w:hAnsi="Arial" w:cs="Arial"/>
          <w:b/>
          <w:bCs/>
          <w:sz w:val="24"/>
          <w:szCs w:val="24"/>
        </w:rPr>
      </w:pPr>
    </w:p>
    <w:p w14:paraId="03715EAA" w14:textId="1AC67694" w:rsidR="00E81F59" w:rsidRPr="008D40B8" w:rsidRDefault="001D6D6B" w:rsidP="008D40B8">
      <w:pPr>
        <w:tabs>
          <w:tab w:val="left" w:pos="2160"/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ab/>
      </w:r>
      <w:r w:rsidR="00E81F59" w:rsidRPr="008D40B8">
        <w:rPr>
          <w:rFonts w:ascii="Arial" w:hAnsi="Arial" w:cs="Arial"/>
          <w:b/>
          <w:bCs/>
          <w:sz w:val="20"/>
          <w:szCs w:val="20"/>
        </w:rPr>
        <w:t>Klesia</w:t>
      </w:r>
      <w:r w:rsidR="00E81F59" w:rsidRPr="008D40B8">
        <w:rPr>
          <w:rFonts w:ascii="Arial" w:hAnsi="Arial" w:cs="Arial"/>
          <w:sz w:val="20"/>
          <w:szCs w:val="20"/>
        </w:rPr>
        <w:tab/>
      </w:r>
      <w:r w:rsidR="00E81F59" w:rsidRPr="008D40B8">
        <w:rPr>
          <w:rFonts w:ascii="Arial" w:hAnsi="Arial" w:cs="Arial"/>
          <w:i/>
          <w:iCs/>
          <w:sz w:val="20"/>
          <w:szCs w:val="20"/>
        </w:rPr>
        <w:t>Sep 2020 – Feb 2021</w:t>
      </w:r>
    </w:p>
    <w:p w14:paraId="596D7767" w14:textId="25BAEB10" w:rsidR="001C0A13" w:rsidRPr="008D40B8" w:rsidRDefault="001C0A13" w:rsidP="00E61C11">
      <w:pPr>
        <w:pStyle w:val="ListParagraph"/>
        <w:numPr>
          <w:ilvl w:val="0"/>
          <w:numId w:val="26"/>
        </w:numPr>
        <w:tabs>
          <w:tab w:val="left" w:pos="2970"/>
          <w:tab w:val="left" w:pos="8370"/>
        </w:tabs>
        <w:ind w:left="2430" w:hanging="27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 xml:space="preserve">Architected a full-stack hybrid application using React Native, Typescript, React.js, HTML, CSS, </w:t>
      </w:r>
      <w:r w:rsidR="007A3F5D" w:rsidRPr="008D40B8">
        <w:rPr>
          <w:rFonts w:ascii="Arial" w:hAnsi="Arial" w:cs="Arial"/>
          <w:sz w:val="20"/>
          <w:szCs w:val="20"/>
        </w:rPr>
        <w:t>Heroku</w:t>
      </w:r>
      <w:r w:rsidR="00586340">
        <w:rPr>
          <w:rFonts w:ascii="Arial" w:hAnsi="Arial" w:cs="Arial"/>
          <w:sz w:val="20"/>
          <w:szCs w:val="20"/>
        </w:rPr>
        <w:t xml:space="preserve">, </w:t>
      </w:r>
      <w:r w:rsidR="007A3F5D" w:rsidRPr="008D40B8">
        <w:rPr>
          <w:rFonts w:ascii="Arial" w:hAnsi="Arial" w:cs="Arial"/>
          <w:sz w:val="20"/>
          <w:szCs w:val="20"/>
        </w:rPr>
        <w:t>Firebase cloud infrastructure, and Flux</w:t>
      </w:r>
      <w:r w:rsidR="00BF7459" w:rsidRPr="008D40B8">
        <w:rPr>
          <w:rFonts w:ascii="Arial" w:hAnsi="Arial" w:cs="Arial"/>
          <w:sz w:val="20"/>
          <w:szCs w:val="20"/>
        </w:rPr>
        <w:t xml:space="preserve"> principles.</w:t>
      </w:r>
    </w:p>
    <w:p w14:paraId="2FB3B58F" w14:textId="1572D3CB" w:rsidR="00FE45DF" w:rsidRDefault="00BC0F2B" w:rsidP="00D27C33">
      <w:pPr>
        <w:pStyle w:val="ListParagraph"/>
        <w:numPr>
          <w:ilvl w:val="0"/>
          <w:numId w:val="26"/>
        </w:numPr>
        <w:tabs>
          <w:tab w:val="left" w:pos="2160"/>
          <w:tab w:val="left" w:pos="8370"/>
        </w:tabs>
        <w:ind w:left="2430" w:hanging="27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>Automated QA and production builds using GitHub Actions CI pipeline.</w:t>
      </w:r>
    </w:p>
    <w:p w14:paraId="6F64E9F0" w14:textId="77777777" w:rsidR="00CF099F" w:rsidRPr="009508D8" w:rsidRDefault="00CF099F" w:rsidP="00CF099F">
      <w:pPr>
        <w:tabs>
          <w:tab w:val="left" w:pos="2160"/>
          <w:tab w:val="left" w:pos="8370"/>
        </w:tabs>
        <w:rPr>
          <w:rFonts w:ascii="Arial" w:hAnsi="Arial" w:cs="Arial"/>
          <w:sz w:val="24"/>
          <w:szCs w:val="24"/>
        </w:rPr>
      </w:pPr>
    </w:p>
    <w:p w14:paraId="1B558DE6" w14:textId="6BA6E33A" w:rsidR="007A0AB9" w:rsidRPr="008D40B8" w:rsidRDefault="007A0AB9" w:rsidP="008D40B8">
      <w:pPr>
        <w:tabs>
          <w:tab w:val="left" w:pos="2160"/>
          <w:tab w:val="left" w:pos="9900"/>
        </w:tabs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ab/>
      </w:r>
      <w:r w:rsidR="003B78EF" w:rsidRPr="008D40B8">
        <w:rPr>
          <w:rFonts w:ascii="Arial" w:hAnsi="Arial" w:cs="Arial"/>
          <w:b/>
          <w:bCs/>
          <w:sz w:val="20"/>
          <w:szCs w:val="20"/>
        </w:rPr>
        <w:t>Rutgers Course Sniper Bot</w:t>
      </w:r>
      <w:r w:rsidR="003B78EF" w:rsidRPr="008D40B8">
        <w:rPr>
          <w:rFonts w:ascii="Arial" w:hAnsi="Arial" w:cs="Arial"/>
          <w:b/>
          <w:bCs/>
          <w:sz w:val="20"/>
          <w:szCs w:val="20"/>
        </w:rPr>
        <w:tab/>
      </w:r>
      <w:r w:rsidR="00EC5E3A" w:rsidRPr="008D40B8">
        <w:rPr>
          <w:rFonts w:ascii="Arial" w:hAnsi="Arial" w:cs="Arial"/>
          <w:i/>
          <w:iCs/>
          <w:sz w:val="20"/>
          <w:szCs w:val="20"/>
        </w:rPr>
        <w:t xml:space="preserve">Sep </w:t>
      </w:r>
      <w:r w:rsidR="003B78EF" w:rsidRPr="008D40B8">
        <w:rPr>
          <w:rFonts w:ascii="Arial" w:hAnsi="Arial" w:cs="Arial"/>
          <w:i/>
          <w:iCs/>
          <w:sz w:val="20"/>
          <w:szCs w:val="20"/>
        </w:rPr>
        <w:t>2018</w:t>
      </w:r>
      <w:r w:rsidR="003B78EF" w:rsidRPr="008D40B8">
        <w:rPr>
          <w:rFonts w:ascii="Arial" w:hAnsi="Arial" w:cs="Arial"/>
          <w:sz w:val="20"/>
          <w:szCs w:val="20"/>
        </w:rPr>
        <w:t xml:space="preserve"> </w:t>
      </w:r>
    </w:p>
    <w:p w14:paraId="102F1CE2" w14:textId="6D2DA29F" w:rsidR="009771CC" w:rsidRDefault="001F4B4E" w:rsidP="00E61C11">
      <w:pPr>
        <w:pStyle w:val="ListParagraph"/>
        <w:numPr>
          <w:ilvl w:val="0"/>
          <w:numId w:val="26"/>
        </w:numPr>
        <w:tabs>
          <w:tab w:val="left" w:pos="2160"/>
          <w:tab w:val="left" w:pos="9630"/>
        </w:tabs>
        <w:ind w:left="2430" w:hanging="27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>Automated class registration using</w:t>
      </w:r>
      <w:r w:rsidR="0088685B" w:rsidRPr="008D40B8">
        <w:rPr>
          <w:rFonts w:ascii="Arial" w:hAnsi="Arial" w:cs="Arial"/>
          <w:sz w:val="20"/>
          <w:szCs w:val="20"/>
        </w:rPr>
        <w:t xml:space="preserve"> Selenium, Java, </w:t>
      </w:r>
      <w:r w:rsidR="007234A6" w:rsidRPr="008D40B8">
        <w:rPr>
          <w:rFonts w:ascii="Arial" w:hAnsi="Arial" w:cs="Arial"/>
          <w:sz w:val="20"/>
          <w:szCs w:val="20"/>
        </w:rPr>
        <w:t>JSON parser, and HTML</w:t>
      </w:r>
      <w:r w:rsidR="00860FA1" w:rsidRPr="008D40B8">
        <w:rPr>
          <w:rFonts w:ascii="Arial" w:hAnsi="Arial" w:cs="Arial"/>
          <w:sz w:val="20"/>
          <w:szCs w:val="20"/>
        </w:rPr>
        <w:t xml:space="preserve"> to reduce course registration anxieties and to get my classes with </w:t>
      </w:r>
      <w:r w:rsidR="00CA59B8" w:rsidRPr="008D40B8">
        <w:rPr>
          <w:rFonts w:ascii="Arial" w:hAnsi="Arial" w:cs="Arial"/>
          <w:sz w:val="20"/>
          <w:szCs w:val="20"/>
        </w:rPr>
        <w:t xml:space="preserve">a </w:t>
      </w:r>
      <w:r w:rsidR="00860FA1" w:rsidRPr="008D40B8">
        <w:rPr>
          <w:rFonts w:ascii="Arial" w:hAnsi="Arial" w:cs="Arial"/>
          <w:sz w:val="20"/>
          <w:szCs w:val="20"/>
        </w:rPr>
        <w:t>100% success rate.</w:t>
      </w:r>
    </w:p>
    <w:p w14:paraId="0AC48FFF" w14:textId="4B36CC18" w:rsidR="00B57696" w:rsidRDefault="00B57696" w:rsidP="00E61C11">
      <w:pPr>
        <w:pStyle w:val="ListParagraph"/>
        <w:numPr>
          <w:ilvl w:val="0"/>
          <w:numId w:val="26"/>
        </w:numPr>
        <w:tabs>
          <w:tab w:val="left" w:pos="2160"/>
          <w:tab w:val="left" w:pos="9630"/>
        </w:tabs>
        <w:ind w:left="24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Grasped an understanding of </w:t>
      </w:r>
      <w:r w:rsidR="00E61C11">
        <w:rPr>
          <w:rFonts w:ascii="Arial" w:hAnsi="Arial" w:cs="Arial"/>
          <w:sz w:val="20"/>
          <w:szCs w:val="20"/>
        </w:rPr>
        <w:t>headless web browser automation and bot creation.</w:t>
      </w:r>
    </w:p>
    <w:p w14:paraId="70150E87" w14:textId="4EB44F55" w:rsidR="00851E8C" w:rsidRPr="009508D8" w:rsidRDefault="00851E8C" w:rsidP="009771CC">
      <w:pPr>
        <w:tabs>
          <w:tab w:val="left" w:pos="2160"/>
          <w:tab w:val="left" w:pos="9630"/>
        </w:tabs>
        <w:rPr>
          <w:rFonts w:ascii="Arial" w:hAnsi="Arial" w:cs="Arial"/>
          <w:b/>
          <w:bCs/>
          <w:sz w:val="24"/>
          <w:szCs w:val="24"/>
        </w:rPr>
      </w:pPr>
    </w:p>
    <w:p w14:paraId="4496D0A1" w14:textId="0C5BB195" w:rsidR="00B57696" w:rsidRDefault="008D40B8" w:rsidP="00B57696">
      <w:pPr>
        <w:tabs>
          <w:tab w:val="left" w:pos="2160"/>
          <w:tab w:val="left" w:pos="8910"/>
        </w:tabs>
        <w:rPr>
          <w:rFonts w:ascii="Arial" w:hAnsi="Arial" w:cs="Arial"/>
          <w:i/>
          <w:iCs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>Volunteer</w:t>
      </w:r>
      <w:r w:rsidR="00EB21E0" w:rsidRPr="008D40B8">
        <w:rPr>
          <w:rFonts w:ascii="Arial" w:hAnsi="Arial" w:cs="Arial"/>
          <w:b/>
          <w:bCs/>
          <w:sz w:val="20"/>
          <w:szCs w:val="20"/>
        </w:rPr>
        <w:tab/>
      </w:r>
      <w:r w:rsidR="00B57696" w:rsidRPr="00B57696">
        <w:rPr>
          <w:rFonts w:ascii="Arial" w:hAnsi="Arial" w:cs="Arial"/>
          <w:b/>
          <w:bCs/>
          <w:sz w:val="20"/>
          <w:szCs w:val="20"/>
        </w:rPr>
        <w:t>President</w:t>
      </w:r>
      <w:r w:rsidR="006C4C29" w:rsidRPr="008D40B8">
        <w:rPr>
          <w:rFonts w:ascii="Arial" w:hAnsi="Arial" w:cs="Arial"/>
          <w:b/>
          <w:bCs/>
          <w:sz w:val="20"/>
          <w:szCs w:val="20"/>
        </w:rPr>
        <w:tab/>
      </w:r>
      <w:r w:rsidR="00B57696" w:rsidRPr="008D40B8">
        <w:rPr>
          <w:rFonts w:ascii="Arial" w:hAnsi="Arial" w:cs="Arial"/>
          <w:i/>
          <w:iCs/>
          <w:sz w:val="20"/>
          <w:szCs w:val="20"/>
        </w:rPr>
        <w:t>Apr 2019 – Apr 2020</w:t>
      </w:r>
    </w:p>
    <w:p w14:paraId="190DEF0E" w14:textId="67ABCAFA" w:rsidR="00EB21E0" w:rsidRPr="008D40B8" w:rsidRDefault="008D40B8" w:rsidP="00B57696">
      <w:pPr>
        <w:tabs>
          <w:tab w:val="left" w:pos="2160"/>
          <w:tab w:val="left" w:pos="7920"/>
          <w:tab w:val="left" w:pos="8100"/>
        </w:tabs>
        <w:rPr>
          <w:rFonts w:ascii="Arial" w:hAnsi="Arial" w:cs="Arial"/>
          <w:i/>
          <w:iCs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>Experience</w:t>
      </w:r>
      <w:r w:rsidR="006C4C29" w:rsidRPr="008D40B8">
        <w:rPr>
          <w:rFonts w:ascii="Arial" w:hAnsi="Arial" w:cs="Arial"/>
          <w:b/>
          <w:bCs/>
          <w:sz w:val="20"/>
          <w:szCs w:val="20"/>
        </w:rPr>
        <w:tab/>
      </w:r>
      <w:r w:rsidR="00B57696" w:rsidRPr="00B57696">
        <w:rPr>
          <w:rFonts w:ascii="Arial" w:hAnsi="Arial" w:cs="Arial"/>
          <w:sz w:val="20"/>
          <w:szCs w:val="20"/>
        </w:rPr>
        <w:t>Habitat for Humanity – Rutgers Chapter</w:t>
      </w:r>
      <w:r>
        <w:rPr>
          <w:rFonts w:ascii="Arial" w:hAnsi="Arial" w:cs="Arial"/>
          <w:sz w:val="20"/>
          <w:szCs w:val="20"/>
        </w:rPr>
        <w:tab/>
      </w:r>
    </w:p>
    <w:p w14:paraId="47AE4CDD" w14:textId="2943EAB5" w:rsidR="006075A9" w:rsidRPr="008D40B8" w:rsidRDefault="006075A9" w:rsidP="00E61C11">
      <w:pPr>
        <w:pStyle w:val="ListParagraph"/>
        <w:numPr>
          <w:ilvl w:val="0"/>
          <w:numId w:val="26"/>
        </w:numPr>
        <w:tabs>
          <w:tab w:val="left" w:pos="2160"/>
          <w:tab w:val="left" w:pos="9630"/>
        </w:tabs>
        <w:ind w:left="2430" w:hanging="27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 xml:space="preserve">Coordinated with Habitat for Humanity Middlesex County branch and </w:t>
      </w:r>
      <w:r w:rsidR="000B224A" w:rsidRPr="008D40B8">
        <w:rPr>
          <w:rFonts w:ascii="Arial" w:hAnsi="Arial" w:cs="Arial"/>
          <w:sz w:val="20"/>
          <w:szCs w:val="20"/>
        </w:rPr>
        <w:t xml:space="preserve">the </w:t>
      </w:r>
      <w:r w:rsidRPr="008D40B8">
        <w:rPr>
          <w:rFonts w:ascii="Arial" w:hAnsi="Arial" w:cs="Arial"/>
          <w:sz w:val="20"/>
          <w:szCs w:val="20"/>
        </w:rPr>
        <w:t xml:space="preserve">student organization </w:t>
      </w:r>
      <w:r w:rsidR="000B224A" w:rsidRPr="008D40B8">
        <w:rPr>
          <w:rFonts w:ascii="Arial" w:hAnsi="Arial" w:cs="Arial"/>
          <w:sz w:val="20"/>
          <w:szCs w:val="20"/>
        </w:rPr>
        <w:t xml:space="preserve">as the head liaison for providing logistics </w:t>
      </w:r>
      <w:r w:rsidR="009577DC" w:rsidRPr="008D40B8">
        <w:rPr>
          <w:rFonts w:ascii="Arial" w:hAnsi="Arial" w:cs="Arial"/>
          <w:sz w:val="20"/>
          <w:szCs w:val="20"/>
        </w:rPr>
        <w:t xml:space="preserve">in </w:t>
      </w:r>
      <w:r w:rsidR="000B224A" w:rsidRPr="008D40B8">
        <w:rPr>
          <w:rFonts w:ascii="Arial" w:hAnsi="Arial" w:cs="Arial"/>
          <w:sz w:val="20"/>
          <w:szCs w:val="20"/>
        </w:rPr>
        <w:t>volunteer events</w:t>
      </w:r>
      <w:r w:rsidR="009577DC" w:rsidRPr="008D40B8">
        <w:rPr>
          <w:rFonts w:ascii="Arial" w:hAnsi="Arial" w:cs="Arial"/>
          <w:sz w:val="20"/>
          <w:szCs w:val="20"/>
        </w:rPr>
        <w:t>.</w:t>
      </w:r>
    </w:p>
    <w:p w14:paraId="3C240F53" w14:textId="16576D22" w:rsidR="009577DC" w:rsidRPr="008D40B8" w:rsidRDefault="006613C3" w:rsidP="00E61C11">
      <w:pPr>
        <w:pStyle w:val="ListParagraph"/>
        <w:numPr>
          <w:ilvl w:val="0"/>
          <w:numId w:val="26"/>
        </w:numPr>
        <w:tabs>
          <w:tab w:val="left" w:pos="2160"/>
          <w:tab w:val="left" w:pos="9630"/>
        </w:tabs>
        <w:ind w:left="2430" w:hanging="27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 xml:space="preserve">Led twelve board members </w:t>
      </w:r>
      <w:r w:rsidR="00B57696">
        <w:rPr>
          <w:rFonts w:ascii="Arial" w:hAnsi="Arial" w:cs="Arial"/>
          <w:sz w:val="20"/>
          <w:szCs w:val="20"/>
        </w:rPr>
        <w:t>by managing logistics</w:t>
      </w:r>
      <w:r w:rsidRPr="008D40B8">
        <w:rPr>
          <w:rFonts w:ascii="Arial" w:hAnsi="Arial" w:cs="Arial"/>
          <w:sz w:val="20"/>
          <w:szCs w:val="20"/>
        </w:rPr>
        <w:t xml:space="preserve"> </w:t>
      </w:r>
      <w:r w:rsidR="00B57696">
        <w:rPr>
          <w:rFonts w:ascii="Arial" w:hAnsi="Arial" w:cs="Arial"/>
          <w:sz w:val="20"/>
          <w:szCs w:val="20"/>
        </w:rPr>
        <w:t xml:space="preserve">for </w:t>
      </w:r>
      <w:r w:rsidR="00A57994" w:rsidRPr="008D40B8">
        <w:rPr>
          <w:rFonts w:ascii="Arial" w:hAnsi="Arial" w:cs="Arial"/>
          <w:sz w:val="20"/>
          <w:szCs w:val="20"/>
        </w:rPr>
        <w:t>fundraising on-campus and off-campus events</w:t>
      </w:r>
      <w:r w:rsidR="00B57696">
        <w:rPr>
          <w:rFonts w:ascii="Arial" w:hAnsi="Arial" w:cs="Arial"/>
          <w:sz w:val="20"/>
          <w:szCs w:val="20"/>
        </w:rPr>
        <w:t>,</w:t>
      </w:r>
      <w:r w:rsidR="00A57994" w:rsidRPr="008D40B8">
        <w:rPr>
          <w:rFonts w:ascii="Arial" w:hAnsi="Arial" w:cs="Arial"/>
          <w:sz w:val="20"/>
          <w:szCs w:val="20"/>
        </w:rPr>
        <w:t xml:space="preserve"> collecting $</w:t>
      </w:r>
      <w:r w:rsidR="00B76E91" w:rsidRPr="008D40B8">
        <w:rPr>
          <w:rFonts w:ascii="Arial" w:hAnsi="Arial" w:cs="Arial"/>
          <w:sz w:val="20"/>
          <w:szCs w:val="20"/>
        </w:rPr>
        <w:t>3,000+ for Habitat for Humanity Middlesex County branch.</w:t>
      </w:r>
    </w:p>
    <w:p w14:paraId="192A1A34" w14:textId="77777777" w:rsidR="00851E8C" w:rsidRPr="00851E8C" w:rsidRDefault="00B76E91" w:rsidP="008D40B8">
      <w:pPr>
        <w:tabs>
          <w:tab w:val="left" w:pos="2160"/>
          <w:tab w:val="left" w:pos="8820"/>
        </w:tabs>
        <w:rPr>
          <w:rFonts w:ascii="Arial" w:hAnsi="Arial" w:cs="Arial"/>
          <w:sz w:val="28"/>
          <w:szCs w:val="28"/>
        </w:rPr>
      </w:pPr>
      <w:r w:rsidRPr="008D40B8">
        <w:rPr>
          <w:rFonts w:ascii="Arial" w:hAnsi="Arial" w:cs="Arial"/>
          <w:sz w:val="20"/>
          <w:szCs w:val="20"/>
        </w:rPr>
        <w:tab/>
      </w:r>
    </w:p>
    <w:p w14:paraId="2068D8BC" w14:textId="7F3BEA85" w:rsidR="00B76E91" w:rsidRDefault="00851E8C" w:rsidP="008D40B8">
      <w:pPr>
        <w:tabs>
          <w:tab w:val="left" w:pos="2160"/>
          <w:tab w:val="left" w:pos="882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B45E9" w:rsidRPr="00E61C11">
        <w:rPr>
          <w:rFonts w:ascii="Arial" w:hAnsi="Arial" w:cs="Arial"/>
          <w:b/>
          <w:bCs/>
          <w:sz w:val="20"/>
          <w:szCs w:val="20"/>
        </w:rPr>
        <w:t>Webmaster</w:t>
      </w:r>
      <w:r w:rsidR="008D40B8">
        <w:rPr>
          <w:rFonts w:ascii="Arial" w:hAnsi="Arial" w:cs="Arial"/>
          <w:sz w:val="20"/>
          <w:szCs w:val="20"/>
        </w:rPr>
        <w:tab/>
      </w:r>
      <w:r w:rsidR="008D40B8" w:rsidRPr="008D40B8">
        <w:rPr>
          <w:rFonts w:ascii="Arial" w:hAnsi="Arial" w:cs="Arial"/>
          <w:i/>
          <w:iCs/>
          <w:sz w:val="20"/>
          <w:szCs w:val="20"/>
        </w:rPr>
        <w:t>Nov 2017 – Apr 2019</w:t>
      </w:r>
    </w:p>
    <w:p w14:paraId="5BFB2A94" w14:textId="271A859A" w:rsidR="00E61C11" w:rsidRPr="00E61C11" w:rsidRDefault="00E61C11" w:rsidP="008D40B8">
      <w:pPr>
        <w:tabs>
          <w:tab w:val="left" w:pos="2160"/>
          <w:tab w:val="left" w:pos="88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 w:rsidRPr="00B57696">
        <w:rPr>
          <w:rFonts w:ascii="Arial" w:hAnsi="Arial" w:cs="Arial"/>
          <w:sz w:val="20"/>
          <w:szCs w:val="20"/>
        </w:rPr>
        <w:t>Habitat for Humanity – Rutgers Chapter</w:t>
      </w:r>
    </w:p>
    <w:p w14:paraId="2A04C41D" w14:textId="01E5105A" w:rsidR="00B57696" w:rsidRDefault="00E61C11" w:rsidP="00E61C11">
      <w:pPr>
        <w:pStyle w:val="ListParagraph"/>
        <w:numPr>
          <w:ilvl w:val="0"/>
          <w:numId w:val="26"/>
        </w:numPr>
        <w:tabs>
          <w:tab w:val="left" w:pos="2160"/>
          <w:tab w:val="left" w:pos="9630"/>
        </w:tabs>
        <w:ind w:left="24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search engine rankings from zero to top five search results through providing proper SEO meta tags such as title and descriptions.</w:t>
      </w:r>
    </w:p>
    <w:p w14:paraId="2A6D8BA9" w14:textId="64E174DA" w:rsidR="001B45E9" w:rsidRPr="008D40B8" w:rsidRDefault="00E61C11" w:rsidP="00E61C11">
      <w:pPr>
        <w:pStyle w:val="ListParagraph"/>
        <w:numPr>
          <w:ilvl w:val="0"/>
          <w:numId w:val="26"/>
        </w:numPr>
        <w:tabs>
          <w:tab w:val="left" w:pos="2160"/>
          <w:tab w:val="left" w:pos="9630"/>
        </w:tabs>
        <w:ind w:left="24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Achieved a responsive WordPress website with JavaScript modules for club events </w:t>
      </w:r>
      <w:r w:rsidR="00BD369D" w:rsidRPr="008D40B8">
        <w:rPr>
          <w:rFonts w:ascii="Arial" w:hAnsi="Arial" w:cs="Arial"/>
          <w:sz w:val="20"/>
          <w:szCs w:val="20"/>
        </w:rPr>
        <w:t xml:space="preserve">using JavaScript, HTML, CSS, </w:t>
      </w:r>
      <w:r>
        <w:rPr>
          <w:rFonts w:ascii="Arial" w:hAnsi="Arial" w:cs="Arial"/>
          <w:sz w:val="20"/>
          <w:szCs w:val="20"/>
        </w:rPr>
        <w:t>Chart.js</w:t>
      </w:r>
      <w:r w:rsidR="00BD369D" w:rsidRPr="008D40B8">
        <w:rPr>
          <w:rFonts w:ascii="Arial" w:hAnsi="Arial" w:cs="Arial"/>
          <w:sz w:val="20"/>
          <w:szCs w:val="20"/>
        </w:rPr>
        <w:t>, and Google Apps Script.</w:t>
      </w:r>
    </w:p>
    <w:p w14:paraId="712087DF" w14:textId="77777777" w:rsidR="00EB21E0" w:rsidRPr="009508D8" w:rsidRDefault="00EB21E0" w:rsidP="009771CC">
      <w:pPr>
        <w:tabs>
          <w:tab w:val="left" w:pos="2160"/>
          <w:tab w:val="left" w:pos="9630"/>
        </w:tabs>
        <w:rPr>
          <w:rFonts w:ascii="Arial" w:hAnsi="Arial" w:cs="Arial"/>
          <w:b/>
          <w:bCs/>
          <w:sz w:val="24"/>
          <w:szCs w:val="24"/>
        </w:rPr>
      </w:pPr>
    </w:p>
    <w:p w14:paraId="39E5107F" w14:textId="27139A41" w:rsidR="00C91CDA" w:rsidRPr="008D40B8" w:rsidRDefault="008D40B8" w:rsidP="008D40B8">
      <w:pPr>
        <w:tabs>
          <w:tab w:val="left" w:pos="2160"/>
          <w:tab w:val="left" w:pos="9810"/>
        </w:tabs>
        <w:rPr>
          <w:rFonts w:ascii="Arial" w:hAnsi="Arial" w:cs="Arial"/>
          <w:b/>
          <w:bCs/>
          <w:sz w:val="20"/>
          <w:szCs w:val="20"/>
        </w:rPr>
      </w:pPr>
      <w:r w:rsidRPr="008D40B8">
        <w:rPr>
          <w:rFonts w:ascii="Arial" w:hAnsi="Arial" w:cs="Arial"/>
          <w:b/>
          <w:bCs/>
          <w:sz w:val="20"/>
          <w:szCs w:val="20"/>
        </w:rPr>
        <w:t>Certifications</w:t>
      </w:r>
      <w:r w:rsidR="00C91CDA" w:rsidRPr="008D40B8">
        <w:rPr>
          <w:rFonts w:ascii="Arial" w:hAnsi="Arial" w:cs="Arial"/>
          <w:b/>
          <w:bCs/>
          <w:sz w:val="20"/>
          <w:szCs w:val="20"/>
        </w:rPr>
        <w:tab/>
      </w:r>
      <w:r w:rsidR="00C91CDA" w:rsidRPr="008D40B8">
        <w:rPr>
          <w:rFonts w:ascii="Arial" w:hAnsi="Arial" w:cs="Arial"/>
          <w:sz w:val="20"/>
          <w:szCs w:val="20"/>
        </w:rPr>
        <w:t xml:space="preserve">HTML, CSS, JavaScript. The Hong Kong University of Science and </w:t>
      </w:r>
      <w:r w:rsidR="00C91CDA" w:rsidRPr="008D40B8">
        <w:rPr>
          <w:rFonts w:ascii="Arial" w:hAnsi="Arial" w:cs="Arial"/>
          <w:sz w:val="20"/>
          <w:szCs w:val="20"/>
        </w:rPr>
        <w:tab/>
      </w:r>
      <w:r w:rsidR="00C91CDA" w:rsidRPr="008D40B8">
        <w:rPr>
          <w:rFonts w:ascii="Arial" w:hAnsi="Arial" w:cs="Arial"/>
          <w:i/>
          <w:iCs/>
          <w:sz w:val="20"/>
          <w:szCs w:val="20"/>
        </w:rPr>
        <w:t>June 2017</w:t>
      </w:r>
    </w:p>
    <w:p w14:paraId="44209CF2" w14:textId="4FC35669" w:rsidR="00C91CDA" w:rsidRPr="008D40B8" w:rsidRDefault="00C91CDA" w:rsidP="00C91CDA">
      <w:pPr>
        <w:ind w:left="2160"/>
        <w:rPr>
          <w:rFonts w:ascii="Arial" w:hAnsi="Arial" w:cs="Arial"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>Technology. Coursera</w:t>
      </w:r>
    </w:p>
    <w:p w14:paraId="7A2F482F" w14:textId="51C9C9D3" w:rsidR="00EB21E0" w:rsidRDefault="00C91CDA" w:rsidP="008D40B8">
      <w:pPr>
        <w:tabs>
          <w:tab w:val="left" w:pos="2160"/>
          <w:tab w:val="left" w:pos="9810"/>
        </w:tabs>
        <w:rPr>
          <w:rFonts w:ascii="Arial" w:hAnsi="Arial" w:cs="Arial"/>
          <w:i/>
          <w:iCs/>
          <w:sz w:val="20"/>
          <w:szCs w:val="20"/>
        </w:rPr>
      </w:pPr>
      <w:r w:rsidRPr="008D40B8">
        <w:rPr>
          <w:rFonts w:ascii="Arial" w:hAnsi="Arial" w:cs="Arial"/>
          <w:sz w:val="20"/>
          <w:szCs w:val="20"/>
        </w:rPr>
        <w:tab/>
      </w:r>
      <w:r w:rsidR="00EB21E0" w:rsidRPr="008D40B8">
        <w:rPr>
          <w:rFonts w:ascii="Arial" w:hAnsi="Arial" w:cs="Arial"/>
          <w:sz w:val="20"/>
          <w:szCs w:val="20"/>
        </w:rPr>
        <w:t>Oracle Certified Professional Java Programmer SE 7</w:t>
      </w:r>
      <w:r w:rsidR="008D4781" w:rsidRPr="008D40B8">
        <w:rPr>
          <w:rFonts w:ascii="Arial" w:hAnsi="Arial" w:cs="Arial"/>
          <w:sz w:val="20"/>
          <w:szCs w:val="20"/>
        </w:rPr>
        <w:tab/>
      </w:r>
      <w:r w:rsidR="006B4696" w:rsidRPr="008D40B8">
        <w:rPr>
          <w:rFonts w:ascii="Arial" w:hAnsi="Arial" w:cs="Arial"/>
          <w:i/>
          <w:iCs/>
          <w:sz w:val="20"/>
          <w:szCs w:val="20"/>
        </w:rPr>
        <w:t>May 2015</w:t>
      </w:r>
    </w:p>
    <w:p w14:paraId="45507A92" w14:textId="3B7B017D" w:rsidR="008D40B8" w:rsidRPr="009508D8" w:rsidRDefault="008D40B8" w:rsidP="008D40B8">
      <w:pPr>
        <w:tabs>
          <w:tab w:val="left" w:pos="2160"/>
          <w:tab w:val="left" w:pos="9810"/>
        </w:tabs>
        <w:rPr>
          <w:rFonts w:ascii="Arial" w:hAnsi="Arial" w:cs="Arial"/>
          <w:sz w:val="24"/>
          <w:szCs w:val="24"/>
        </w:rPr>
      </w:pPr>
    </w:p>
    <w:p w14:paraId="78F4F911" w14:textId="55E46C00" w:rsidR="008D40B8" w:rsidRPr="008D40B8" w:rsidRDefault="008D40B8" w:rsidP="008D40B8">
      <w:pPr>
        <w:tabs>
          <w:tab w:val="left" w:pos="2160"/>
          <w:tab w:val="left" w:pos="9810"/>
        </w:tabs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Hobbies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I have fun through active sports such as basketball and bicycling. I love to learn different cuisine recipes and to make </w:t>
      </w:r>
      <w:r w:rsidR="00FE357A">
        <w:rPr>
          <w:rFonts w:ascii="Arial" w:hAnsi="Arial" w:cs="Arial"/>
          <w:sz w:val="20"/>
          <w:szCs w:val="20"/>
        </w:rPr>
        <w:t xml:space="preserve">a variety of </w:t>
      </w:r>
      <w:r>
        <w:rPr>
          <w:rFonts w:ascii="Arial" w:hAnsi="Arial" w:cs="Arial"/>
          <w:sz w:val="20"/>
          <w:szCs w:val="20"/>
        </w:rPr>
        <w:t>coffee such as espresso, mocha, americano, and cold brew.</w:t>
      </w:r>
    </w:p>
    <w:sectPr w:rsidR="008D40B8" w:rsidRPr="008D40B8" w:rsidSect="00FD1C2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CB6C59"/>
    <w:multiLevelType w:val="hybridMultilevel"/>
    <w:tmpl w:val="A566E02E"/>
    <w:lvl w:ilvl="0" w:tplc="5C7A26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2CCD"/>
    <w:multiLevelType w:val="hybridMultilevel"/>
    <w:tmpl w:val="4BCAE186"/>
    <w:lvl w:ilvl="0" w:tplc="5C7A26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62280B"/>
    <w:multiLevelType w:val="hybridMultilevel"/>
    <w:tmpl w:val="26A0219E"/>
    <w:lvl w:ilvl="0" w:tplc="35A2DF9E">
      <w:numFmt w:val="bullet"/>
      <w:lvlText w:val=""/>
      <w:lvlJc w:val="left"/>
      <w:pPr>
        <w:ind w:left="3240" w:hanging="360"/>
      </w:pPr>
      <w:rPr>
        <w:rFonts w:ascii="Symbol" w:eastAsiaTheme="minorHAnsi" w:hAnsi="Symbo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sDCysDQ0NTe2tLBQ0lEKTi0uzszPAykwNKoFACuPlBAtAAAA"/>
  </w:docVars>
  <w:rsids>
    <w:rsidRoot w:val="00DA709F"/>
    <w:rsid w:val="0001113C"/>
    <w:rsid w:val="0001473E"/>
    <w:rsid w:val="00017F8E"/>
    <w:rsid w:val="000836DA"/>
    <w:rsid w:val="00084AF3"/>
    <w:rsid w:val="00087701"/>
    <w:rsid w:val="000A4239"/>
    <w:rsid w:val="000B224A"/>
    <w:rsid w:val="000F745B"/>
    <w:rsid w:val="00151960"/>
    <w:rsid w:val="00164CFC"/>
    <w:rsid w:val="00173537"/>
    <w:rsid w:val="00175226"/>
    <w:rsid w:val="00186939"/>
    <w:rsid w:val="001B45E9"/>
    <w:rsid w:val="001C0A13"/>
    <w:rsid w:val="001C488C"/>
    <w:rsid w:val="001D6D6B"/>
    <w:rsid w:val="001F4B4E"/>
    <w:rsid w:val="00200164"/>
    <w:rsid w:val="002623C7"/>
    <w:rsid w:val="00267050"/>
    <w:rsid w:val="00272BDE"/>
    <w:rsid w:val="002D549E"/>
    <w:rsid w:val="002E1AB1"/>
    <w:rsid w:val="0031745C"/>
    <w:rsid w:val="003202C7"/>
    <w:rsid w:val="00375445"/>
    <w:rsid w:val="003A7FCB"/>
    <w:rsid w:val="003B78EF"/>
    <w:rsid w:val="003C0B1D"/>
    <w:rsid w:val="003C36D6"/>
    <w:rsid w:val="003C5197"/>
    <w:rsid w:val="0040042B"/>
    <w:rsid w:val="004052B9"/>
    <w:rsid w:val="00407B7C"/>
    <w:rsid w:val="00421BC8"/>
    <w:rsid w:val="004251CC"/>
    <w:rsid w:val="00430D48"/>
    <w:rsid w:val="00445AAE"/>
    <w:rsid w:val="004713EA"/>
    <w:rsid w:val="00484A04"/>
    <w:rsid w:val="00491DB6"/>
    <w:rsid w:val="004A4487"/>
    <w:rsid w:val="004D00ED"/>
    <w:rsid w:val="00537728"/>
    <w:rsid w:val="005539E3"/>
    <w:rsid w:val="005820DC"/>
    <w:rsid w:val="00586340"/>
    <w:rsid w:val="0058706A"/>
    <w:rsid w:val="005B0752"/>
    <w:rsid w:val="005D67A7"/>
    <w:rsid w:val="005E598E"/>
    <w:rsid w:val="006075A9"/>
    <w:rsid w:val="006256F4"/>
    <w:rsid w:val="0062619A"/>
    <w:rsid w:val="00641BA1"/>
    <w:rsid w:val="00645252"/>
    <w:rsid w:val="00646AA6"/>
    <w:rsid w:val="006606E3"/>
    <w:rsid w:val="006613C3"/>
    <w:rsid w:val="00664884"/>
    <w:rsid w:val="00685569"/>
    <w:rsid w:val="006B0690"/>
    <w:rsid w:val="006B4696"/>
    <w:rsid w:val="006C4C29"/>
    <w:rsid w:val="006D0F89"/>
    <w:rsid w:val="006D336D"/>
    <w:rsid w:val="006D3D74"/>
    <w:rsid w:val="006E0A96"/>
    <w:rsid w:val="006E292A"/>
    <w:rsid w:val="007234A6"/>
    <w:rsid w:val="00752DBD"/>
    <w:rsid w:val="00771A1A"/>
    <w:rsid w:val="00773B90"/>
    <w:rsid w:val="00780701"/>
    <w:rsid w:val="007A0AB9"/>
    <w:rsid w:val="007A3F5D"/>
    <w:rsid w:val="007B4C32"/>
    <w:rsid w:val="007C2C98"/>
    <w:rsid w:val="00832A86"/>
    <w:rsid w:val="0083569A"/>
    <w:rsid w:val="00851E8C"/>
    <w:rsid w:val="00860FA1"/>
    <w:rsid w:val="00866508"/>
    <w:rsid w:val="00884DBE"/>
    <w:rsid w:val="0088685B"/>
    <w:rsid w:val="00895483"/>
    <w:rsid w:val="008D40B8"/>
    <w:rsid w:val="008D4781"/>
    <w:rsid w:val="008F3946"/>
    <w:rsid w:val="008F719C"/>
    <w:rsid w:val="0091232E"/>
    <w:rsid w:val="00913136"/>
    <w:rsid w:val="009135D0"/>
    <w:rsid w:val="0093276F"/>
    <w:rsid w:val="009506EE"/>
    <w:rsid w:val="009508D8"/>
    <w:rsid w:val="009577DC"/>
    <w:rsid w:val="009771CC"/>
    <w:rsid w:val="009873CC"/>
    <w:rsid w:val="009A0DEA"/>
    <w:rsid w:val="009A5655"/>
    <w:rsid w:val="009D2B20"/>
    <w:rsid w:val="009E7174"/>
    <w:rsid w:val="009F4C2F"/>
    <w:rsid w:val="00A150EA"/>
    <w:rsid w:val="00A169C1"/>
    <w:rsid w:val="00A44288"/>
    <w:rsid w:val="00A57994"/>
    <w:rsid w:val="00A9204E"/>
    <w:rsid w:val="00A9265B"/>
    <w:rsid w:val="00AC7C2E"/>
    <w:rsid w:val="00AD030D"/>
    <w:rsid w:val="00AD2711"/>
    <w:rsid w:val="00AE00AC"/>
    <w:rsid w:val="00AE4397"/>
    <w:rsid w:val="00AF7BF8"/>
    <w:rsid w:val="00B0250B"/>
    <w:rsid w:val="00B05F15"/>
    <w:rsid w:val="00B253BB"/>
    <w:rsid w:val="00B33B4F"/>
    <w:rsid w:val="00B46A1C"/>
    <w:rsid w:val="00B57696"/>
    <w:rsid w:val="00B73659"/>
    <w:rsid w:val="00B73B75"/>
    <w:rsid w:val="00B76E91"/>
    <w:rsid w:val="00B80BCB"/>
    <w:rsid w:val="00BA1A3D"/>
    <w:rsid w:val="00BA201C"/>
    <w:rsid w:val="00BA329E"/>
    <w:rsid w:val="00BB551E"/>
    <w:rsid w:val="00BB5661"/>
    <w:rsid w:val="00BC0F2B"/>
    <w:rsid w:val="00BD369D"/>
    <w:rsid w:val="00BE6DE4"/>
    <w:rsid w:val="00BF7459"/>
    <w:rsid w:val="00C07FD2"/>
    <w:rsid w:val="00C13E82"/>
    <w:rsid w:val="00C3371D"/>
    <w:rsid w:val="00C57356"/>
    <w:rsid w:val="00C8561A"/>
    <w:rsid w:val="00C91CDA"/>
    <w:rsid w:val="00CA59B8"/>
    <w:rsid w:val="00CA5B6E"/>
    <w:rsid w:val="00CB0A23"/>
    <w:rsid w:val="00CB3D04"/>
    <w:rsid w:val="00CD659D"/>
    <w:rsid w:val="00CF099F"/>
    <w:rsid w:val="00CF3C01"/>
    <w:rsid w:val="00D27C33"/>
    <w:rsid w:val="00D30AC0"/>
    <w:rsid w:val="00D655AE"/>
    <w:rsid w:val="00DA709F"/>
    <w:rsid w:val="00DB4BFA"/>
    <w:rsid w:val="00DC5099"/>
    <w:rsid w:val="00DD2DAE"/>
    <w:rsid w:val="00DE337B"/>
    <w:rsid w:val="00DF45B3"/>
    <w:rsid w:val="00E37003"/>
    <w:rsid w:val="00E3799C"/>
    <w:rsid w:val="00E43251"/>
    <w:rsid w:val="00E45951"/>
    <w:rsid w:val="00E53661"/>
    <w:rsid w:val="00E60240"/>
    <w:rsid w:val="00E61C11"/>
    <w:rsid w:val="00E80F2D"/>
    <w:rsid w:val="00E81F59"/>
    <w:rsid w:val="00E87A68"/>
    <w:rsid w:val="00E90DDE"/>
    <w:rsid w:val="00EB21E0"/>
    <w:rsid w:val="00EC3F9F"/>
    <w:rsid w:val="00EC5E3A"/>
    <w:rsid w:val="00ED4685"/>
    <w:rsid w:val="00ED5864"/>
    <w:rsid w:val="00ED7188"/>
    <w:rsid w:val="00EF0BC7"/>
    <w:rsid w:val="00F14B4D"/>
    <w:rsid w:val="00F1510D"/>
    <w:rsid w:val="00F3563D"/>
    <w:rsid w:val="00F4002E"/>
    <w:rsid w:val="00F82E10"/>
    <w:rsid w:val="00FA3B99"/>
    <w:rsid w:val="00FA5B1C"/>
    <w:rsid w:val="00FB78F8"/>
    <w:rsid w:val="00FC445A"/>
    <w:rsid w:val="00FD1C2A"/>
    <w:rsid w:val="00FD230D"/>
    <w:rsid w:val="00FE357A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9DA5"/>
  <w15:chartTrackingRefBased/>
  <w15:docId w15:val="{355D49BB-4463-4CB3-8850-72CF7C12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A70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jasperba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e\AppData\Local\Microsoft\Office\16.0\DTS\en-US%7b11E0E670-376D-4C2C-8CEE-72194446FC66%7d\%7bB25AAA55-BF08-4E49-8894-884D7C7C0E0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EAB9EB-CFC1-E34F-B9B5-BD7F604B5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{B25AAA55-BF08-4E49-8894-884D7C7C0E0F}tf02786999.dotx</Template>
  <TotalTime>80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Bae</dc:creator>
  <cp:keywords/>
  <dc:description/>
  <cp:lastModifiedBy>Jasper Bae</cp:lastModifiedBy>
  <cp:revision>18</cp:revision>
  <cp:lastPrinted>2020-03-01T03:23:00Z</cp:lastPrinted>
  <dcterms:created xsi:type="dcterms:W3CDTF">2021-04-16T15:10:00Z</dcterms:created>
  <dcterms:modified xsi:type="dcterms:W3CDTF">2021-04-22T15:26:00Z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